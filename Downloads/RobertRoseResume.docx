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31061553"/>
    <w:p w14:paraId="6526FE1F" w14:textId="77777777" w:rsidR="00690FBF" w:rsidRPr="00690FBF" w:rsidRDefault="00690FBF" w:rsidP="00690FBF">
      <w:pPr>
        <w:pStyle w:val="Title"/>
        <w:spacing w:before="0" w:after="0" w:line="240" w:lineRule="auto"/>
        <w:rPr>
          <w:sz w:val="6"/>
          <w:szCs w:val="6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35877FA" wp14:editId="23FF9E05">
                <wp:simplePos x="0" y="0"/>
                <wp:positionH relativeFrom="margin">
                  <wp:posOffset>-519545</wp:posOffset>
                </wp:positionH>
                <wp:positionV relativeFrom="margin">
                  <wp:posOffset>-402590</wp:posOffset>
                </wp:positionV>
                <wp:extent cx="6985635" cy="10058400"/>
                <wp:effectExtent l="0" t="0" r="571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058400"/>
                          <a:chOff x="0" y="0"/>
                          <a:chExt cx="4762532" cy="6858000"/>
                        </a:xfrm>
                      </wpg:grpSpPr>
                      <wps:wsp>
                        <wps:cNvPr id="7" name="Freeform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9748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7D8D0A" id="Group 1" o:spid="_x0000_s1026" alt="&quot;&quot;" style="position:absolute;margin-left:-40.9pt;margin-top:-31.7pt;width:550.05pt;height:11in;z-index:-251657216;mso-position-horizontal-relative:margin;mso-position-vertical-relative:margin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">
                <o:lock v:ext="edit" aspectratio="t"/>
                <v:shape id="Freeform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" path="m,l6235,r,6858000l,6858000,,xe" fillcolor="#669748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reeform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reeform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" path="m,l6234,r,6858000l,6858000,,xe" fillcolor="#669748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reeform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" path="m,l12469,r,6858000l,6858000,,xe" fillcolor="#669748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410A52D8" w14:textId="609457ED" w:rsidR="00690FBF" w:rsidRDefault="00750772" w:rsidP="00EC4C6E">
      <w:pPr>
        <w:pStyle w:val="Title"/>
        <w:numPr>
          <w:ilvl w:val="0"/>
          <w:numId w:val="11"/>
        </w:numPr>
        <w:rPr>
          <w:b/>
          <w:bCs w:val="0"/>
          <w:sz w:val="56"/>
          <w:szCs w:val="56"/>
        </w:rPr>
      </w:pPr>
      <w:r w:rsidRPr="00EC4C6E">
        <w:rPr>
          <w:b/>
          <w:bCs w:val="0"/>
          <w:sz w:val="56"/>
          <w:szCs w:val="56"/>
        </w:rPr>
        <w:t>Robert Rose, Jr.</w:t>
      </w:r>
    </w:p>
    <w:p w14:paraId="4E71A34D" w14:textId="78929843" w:rsidR="00EC4C6E" w:rsidRPr="00EC4C6E" w:rsidRDefault="00EC4C6E" w:rsidP="00EC4C6E">
      <w:pPr>
        <w:rPr>
          <w:b/>
          <w:bCs/>
          <w:i/>
          <w:iCs/>
          <w:sz w:val="22"/>
          <w:szCs w:val="22"/>
        </w:rPr>
      </w:pPr>
      <w:r w:rsidRPr="00EC4C6E">
        <w:rPr>
          <w:b/>
          <w:bCs/>
          <w:i/>
          <w:iCs/>
          <w:sz w:val="22"/>
          <w:szCs w:val="22"/>
        </w:rPr>
        <w:t>Contacts:</w:t>
      </w:r>
    </w:p>
    <w:p w14:paraId="19CCEA3E" w14:textId="31F776DA" w:rsidR="00690FBF" w:rsidRPr="00750772" w:rsidRDefault="00750772" w:rsidP="00C14B28">
      <w:pPr>
        <w:rPr>
          <w:i/>
          <w:iCs/>
        </w:rPr>
      </w:pPr>
      <w:r w:rsidRPr="00750772">
        <w:rPr>
          <w:i/>
          <w:iCs/>
          <w:lang w:bidi="ar-SA"/>
        </w:rPr>
        <w:t xml:space="preserve">PO Box 545 </w:t>
      </w:r>
      <w:r w:rsidR="00C14B28">
        <w:rPr>
          <w:i/>
          <w:iCs/>
          <w:lang w:bidi="ar-SA"/>
        </w:rPr>
        <w:t xml:space="preserve">                                                      </w:t>
      </w:r>
      <w:r w:rsidR="00C14B28" w:rsidRPr="00750772">
        <w:rPr>
          <w:i/>
          <w:iCs/>
        </w:rPr>
        <w:t>409-224-9606</w:t>
      </w:r>
    </w:p>
    <w:p w14:paraId="2269ADDA" w14:textId="09EAD75A" w:rsidR="00750772" w:rsidRPr="00B17B5E" w:rsidRDefault="00750772" w:rsidP="00C14B28">
      <w:pPr>
        <w:rPr>
          <w:i/>
          <w:iCs/>
        </w:rPr>
      </w:pPr>
      <w:r w:rsidRPr="00750772">
        <w:rPr>
          <w:i/>
          <w:iCs/>
          <w:lang w:bidi="ar-SA"/>
        </w:rPr>
        <w:t>Jasper, Texas 75951</w:t>
      </w:r>
      <w:r w:rsidR="00C14B28">
        <w:rPr>
          <w:i/>
          <w:iCs/>
          <w:lang w:bidi="ar-SA"/>
        </w:rPr>
        <w:t xml:space="preserve">                                       </w:t>
      </w:r>
      <w:r w:rsidR="00EC4C6E">
        <w:rPr>
          <w:i/>
          <w:iCs/>
        </w:rPr>
        <w:t>r</w:t>
      </w:r>
      <w:r w:rsidR="00C14B28" w:rsidRPr="00750772">
        <w:rPr>
          <w:i/>
          <w:iCs/>
        </w:rPr>
        <w:t>obert11rose@gmail.com</w:t>
      </w:r>
    </w:p>
    <w:p w14:paraId="596B9A88" w14:textId="77777777" w:rsidR="00C14B28" w:rsidRDefault="00C14B28" w:rsidP="00690FBF">
      <w:pPr>
        <w:rPr>
          <w:i/>
          <w:iCs/>
        </w:rPr>
      </w:pPr>
    </w:p>
    <w:p w14:paraId="739F5E75" w14:textId="3786A88C" w:rsidR="00C14B28" w:rsidRPr="00EC4C6E" w:rsidRDefault="00C14B28" w:rsidP="00690FBF">
      <w:pPr>
        <w:rPr>
          <w:b/>
          <w:bCs/>
          <w:i/>
          <w:iCs/>
          <w:sz w:val="22"/>
          <w:szCs w:val="22"/>
        </w:rPr>
      </w:pPr>
      <w:r w:rsidRPr="00EC4C6E">
        <w:rPr>
          <w:b/>
          <w:bCs/>
          <w:i/>
          <w:iCs/>
          <w:sz w:val="22"/>
          <w:szCs w:val="22"/>
        </w:rPr>
        <w:t>Social Accounts:</w:t>
      </w:r>
    </w:p>
    <w:bookmarkStart w:id="1" w:name="_Hlk200637936"/>
    <w:p w14:paraId="55587DB3" w14:textId="10143E1B" w:rsidR="00031E11" w:rsidRDefault="00B17B5E" w:rsidP="00690FBF">
      <w:r>
        <w:fldChar w:fldCharType="begin"/>
      </w:r>
      <w:r>
        <w:instrText>HYPERLINK "https://www.linkedin.com/in/robert-rose-jr-0418331b8/"</w:instrText>
      </w:r>
      <w:r>
        <w:fldChar w:fldCharType="separate"/>
      </w:r>
      <w:r w:rsidRPr="00ED2802">
        <w:rPr>
          <w:rStyle w:val="Hyperlink"/>
        </w:rPr>
        <w:t>https://www.linkedin.com/in/robert-rose-jr-0418331b8/</w:t>
      </w:r>
      <w:r>
        <w:fldChar w:fldCharType="end"/>
      </w:r>
    </w:p>
    <w:bookmarkEnd w:id="1"/>
    <w:p w14:paraId="18879728" w14:textId="5053531A" w:rsidR="00B17B5E" w:rsidRDefault="00B17B5E" w:rsidP="00690FBF">
      <w:r>
        <w:fldChar w:fldCharType="begin"/>
      </w:r>
      <w:r>
        <w:instrText>HYPERLINK "https://github.com/Shredd"</w:instrText>
      </w:r>
      <w:r>
        <w:fldChar w:fldCharType="separate"/>
      </w:r>
      <w:r w:rsidRPr="00ED2802">
        <w:rPr>
          <w:rStyle w:val="Hyperlink"/>
        </w:rPr>
        <w:t>https://github.com/Shredd</w:t>
      </w:r>
      <w:r>
        <w:fldChar w:fldCharType="end"/>
      </w:r>
    </w:p>
    <w:p w14:paraId="1D906561" w14:textId="77777777" w:rsidR="00AE4309" w:rsidRDefault="00AE4309" w:rsidP="00690FBF"/>
    <w:p w14:paraId="2D9A17FC" w14:textId="77777777" w:rsidR="00AE4309" w:rsidRDefault="00AE4309" w:rsidP="00690FBF"/>
    <w:p w14:paraId="5E0E71B7" w14:textId="77777777" w:rsidR="00B17B5E" w:rsidRDefault="00B17B5E" w:rsidP="00690FBF"/>
    <w:p w14:paraId="735D5751" w14:textId="77777777" w:rsidR="00750772" w:rsidRDefault="00750772" w:rsidP="00750772">
      <w:pPr>
        <w:pStyle w:val="Subtitle"/>
        <w:ind w:left="274" w:firstLine="720"/>
      </w:pPr>
    </w:p>
    <w:p w14:paraId="75C318BD" w14:textId="6B0D247E" w:rsidR="004C1DA9" w:rsidRDefault="00000000" w:rsidP="00750772">
      <w:pPr>
        <w:pStyle w:val="Subtitle"/>
        <w:ind w:left="274" w:firstLine="720"/>
      </w:pPr>
      <w:sdt>
        <w:sdtPr>
          <w:id w:val="-1403365644"/>
          <w:placeholder>
            <w:docPart w:val="E7A42D46244742E080C8EF94AD8D8C40"/>
          </w:placeholder>
          <w:temporary/>
          <w:showingPlcHdr/>
          <w15:appearance w15:val="hidden"/>
        </w:sdtPr>
        <w:sdtContent>
          <w:r w:rsidR="00690FBF" w:rsidRPr="004C1DA9">
            <w:t>Experience</w:t>
          </w:r>
        </w:sdtContent>
      </w:sdt>
      <w:r w:rsidR="00C762EB">
        <w:t>______________________________________________</w:t>
      </w:r>
    </w:p>
    <w:p w14:paraId="75E6BC86" w14:textId="77777777" w:rsidR="00C14B28" w:rsidRPr="00C14B28" w:rsidRDefault="00C14B28" w:rsidP="00C14B28">
      <w:pPr>
        <w:rPr>
          <w:lang w:bidi="ar-SA"/>
        </w:rPr>
      </w:pPr>
    </w:p>
    <w:p w14:paraId="6C09127D" w14:textId="77777777" w:rsidR="003B117C" w:rsidRDefault="003B117C" w:rsidP="003B117C">
      <w:pPr>
        <w:rPr>
          <w:lang w:bidi="ar-SA"/>
        </w:rPr>
      </w:pPr>
    </w:p>
    <w:p w14:paraId="403D5744" w14:textId="248DBF84" w:rsidR="003B117C" w:rsidRDefault="003B117C" w:rsidP="003B117C">
      <w:pPr>
        <w:pStyle w:val="Subtitle"/>
        <w:rPr>
          <w:b w:val="0"/>
          <w:bCs/>
        </w:rPr>
      </w:pPr>
      <w:r>
        <w:rPr>
          <w:bCs/>
          <w:szCs w:val="40"/>
          <w:lang w:bidi="en-US"/>
        </w:rPr>
        <w:t xml:space="preserve">Data Entry </w:t>
      </w:r>
      <w:r w:rsidRPr="003B117C">
        <w:rPr>
          <w:bCs/>
          <w:szCs w:val="40"/>
          <w:lang w:bidi="en-US"/>
        </w:rPr>
        <w:t>Analyst</w:t>
      </w:r>
      <w:r>
        <w:rPr>
          <w:bCs/>
          <w:szCs w:val="40"/>
          <w:lang w:bidi="en-US"/>
        </w:rPr>
        <w:t xml:space="preserve"> - </w:t>
      </w:r>
      <w:r w:rsidRPr="00750772">
        <w:rPr>
          <w:b w:val="0"/>
          <w:bCs/>
        </w:rPr>
        <w:t>Provalus</w:t>
      </w:r>
    </w:p>
    <w:p w14:paraId="64E25547" w14:textId="29EAAC2C" w:rsidR="003B117C" w:rsidRDefault="003B117C" w:rsidP="003B117C">
      <w:pPr>
        <w:pStyle w:val="Subtitle"/>
        <w:ind w:left="274" w:firstLine="720"/>
        <w:rPr>
          <w:b w:val="0"/>
          <w:bCs/>
          <w:i/>
          <w:iCs/>
          <w:lang w:bidi="en-US"/>
        </w:rPr>
      </w:pPr>
      <w:r>
        <w:rPr>
          <w:b w:val="0"/>
          <w:bCs/>
          <w:i/>
          <w:iCs/>
          <w:lang w:bidi="en-US"/>
        </w:rPr>
        <w:t>2020 – One Month</w:t>
      </w:r>
    </w:p>
    <w:p w14:paraId="4F73C987" w14:textId="77777777" w:rsidR="003B117C" w:rsidRDefault="003B117C" w:rsidP="003B117C"/>
    <w:p w14:paraId="5D6A63A0" w14:textId="565673C7" w:rsidR="00C14B28" w:rsidRPr="00EC4C6E" w:rsidRDefault="003B117C" w:rsidP="00C14B28">
      <w:pPr>
        <w:rPr>
          <w:i/>
          <w:iCs/>
          <w:sz w:val="22"/>
          <w:szCs w:val="22"/>
        </w:rPr>
      </w:pPr>
      <w:proofErr w:type="gramStart"/>
      <w:r w:rsidRPr="00EC4C6E">
        <w:rPr>
          <w:i/>
          <w:iCs/>
          <w:sz w:val="22"/>
          <w:szCs w:val="22"/>
        </w:rPr>
        <w:t>Provid</w:t>
      </w:r>
      <w:r w:rsidR="00AE4309">
        <w:rPr>
          <w:i/>
          <w:iCs/>
          <w:sz w:val="22"/>
          <w:szCs w:val="22"/>
        </w:rPr>
        <w:t>ed</w:t>
      </w:r>
      <w:r w:rsidRPr="00EC4C6E">
        <w:rPr>
          <w:i/>
          <w:iCs/>
          <w:sz w:val="22"/>
          <w:szCs w:val="22"/>
        </w:rPr>
        <w:t xml:space="preserve"> </w:t>
      </w:r>
      <w:r w:rsidR="00EC4C6E">
        <w:rPr>
          <w:i/>
          <w:iCs/>
          <w:sz w:val="22"/>
          <w:szCs w:val="22"/>
        </w:rPr>
        <w:t>a</w:t>
      </w:r>
      <w:r w:rsidRPr="00EC4C6E">
        <w:rPr>
          <w:i/>
          <w:iCs/>
          <w:sz w:val="22"/>
          <w:szCs w:val="22"/>
        </w:rPr>
        <w:t>ssistance</w:t>
      </w:r>
      <w:proofErr w:type="gramEnd"/>
      <w:r w:rsidRPr="00EC4C6E">
        <w:rPr>
          <w:i/>
          <w:iCs/>
          <w:sz w:val="22"/>
          <w:szCs w:val="22"/>
        </w:rPr>
        <w:t xml:space="preserve"> with detailing reports for unemployment claims</w:t>
      </w:r>
      <w:r w:rsidR="00C14B28" w:rsidRPr="00EC4C6E">
        <w:rPr>
          <w:i/>
          <w:iCs/>
          <w:sz w:val="22"/>
          <w:szCs w:val="22"/>
        </w:rPr>
        <w:t>.</w:t>
      </w:r>
    </w:p>
    <w:p w14:paraId="3E07294B" w14:textId="7F08038A" w:rsidR="00AE4309" w:rsidRPr="00EC4C6E" w:rsidRDefault="00C14B28" w:rsidP="00EC4C6E">
      <w:pPr>
        <w:rPr>
          <w:i/>
          <w:iCs/>
          <w:sz w:val="22"/>
          <w:szCs w:val="22"/>
        </w:rPr>
      </w:pPr>
      <w:r w:rsidRPr="00EC4C6E">
        <w:rPr>
          <w:i/>
          <w:iCs/>
          <w:sz w:val="22"/>
          <w:szCs w:val="22"/>
        </w:rPr>
        <w:t xml:space="preserve">Used Excel to create the reports and </w:t>
      </w:r>
      <w:proofErr w:type="gramStart"/>
      <w:r w:rsidRPr="00EC4C6E">
        <w:rPr>
          <w:i/>
          <w:iCs/>
          <w:sz w:val="22"/>
          <w:szCs w:val="22"/>
        </w:rPr>
        <w:t>was submitted</w:t>
      </w:r>
      <w:proofErr w:type="gramEnd"/>
      <w:r w:rsidRPr="00EC4C6E">
        <w:rPr>
          <w:i/>
          <w:iCs/>
          <w:sz w:val="22"/>
          <w:szCs w:val="22"/>
        </w:rPr>
        <w:t xml:space="preserve"> once completed.</w:t>
      </w:r>
    </w:p>
    <w:p w14:paraId="506547DA" w14:textId="4B3F4B60" w:rsidR="00750772" w:rsidRPr="00750772" w:rsidRDefault="00750772" w:rsidP="00750772">
      <w:pPr>
        <w:pStyle w:val="Subtitle"/>
        <w:rPr>
          <w:rStyle w:val="Hyperlink"/>
          <w:bCs/>
          <w:szCs w:val="40"/>
          <w:lang w:bidi="en-US"/>
        </w:rPr>
      </w:pPr>
      <w:r w:rsidRPr="00750772">
        <w:rPr>
          <w:bCs/>
          <w:szCs w:val="40"/>
          <w:lang w:bidi="en-US"/>
        </w:rPr>
        <w:fldChar w:fldCharType="begin"/>
      </w:r>
      <w:r w:rsidRPr="00750772">
        <w:rPr>
          <w:bCs/>
          <w:szCs w:val="40"/>
          <w:lang w:bidi="en-US"/>
        </w:rPr>
        <w:instrText>HYPERLINK "https://www.linkedin.com/company/16182234/" \t "_self"</w:instrText>
      </w:r>
      <w:r w:rsidRPr="00750772">
        <w:rPr>
          <w:bCs/>
          <w:szCs w:val="40"/>
          <w:lang w:bidi="en-US"/>
        </w:rPr>
      </w:r>
      <w:r w:rsidRPr="00750772">
        <w:rPr>
          <w:bCs/>
          <w:szCs w:val="40"/>
          <w:lang w:bidi="en-US"/>
        </w:rPr>
        <w:fldChar w:fldCharType="separate"/>
      </w:r>
    </w:p>
    <w:p w14:paraId="58825953" w14:textId="77777777" w:rsidR="00750772" w:rsidRPr="00750772" w:rsidRDefault="00750772" w:rsidP="00750772">
      <w:pPr>
        <w:pStyle w:val="Subtitle"/>
        <w:rPr>
          <w:bCs/>
          <w:szCs w:val="40"/>
          <w:lang w:bidi="en-US"/>
        </w:rPr>
      </w:pPr>
      <w:r w:rsidRPr="00750772">
        <w:rPr>
          <w:bCs/>
          <w:szCs w:val="40"/>
          <w:lang w:bidi="en-US"/>
        </w:rPr>
        <w:fldChar w:fldCharType="end"/>
      </w:r>
    </w:p>
    <w:p w14:paraId="232682B4" w14:textId="77777777" w:rsidR="00750772" w:rsidRDefault="00750772" w:rsidP="00750772">
      <w:pPr>
        <w:pStyle w:val="Subtitle"/>
        <w:rPr>
          <w:b w:val="0"/>
          <w:bCs/>
        </w:rPr>
      </w:pPr>
      <w:r w:rsidRPr="00750772">
        <w:rPr>
          <w:bCs/>
          <w:szCs w:val="40"/>
          <w:lang w:bidi="en-US"/>
        </w:rPr>
        <w:t>Help Desk/Device Support Technician</w:t>
      </w:r>
      <w:r>
        <w:rPr>
          <w:bCs/>
          <w:szCs w:val="40"/>
          <w:lang w:bidi="en-US"/>
        </w:rPr>
        <w:t xml:space="preserve"> - </w:t>
      </w:r>
      <w:r w:rsidRPr="00750772">
        <w:rPr>
          <w:b w:val="0"/>
          <w:bCs/>
        </w:rPr>
        <w:t>Provalus</w:t>
      </w:r>
    </w:p>
    <w:p w14:paraId="1F7CBA4E" w14:textId="4BFBA19F" w:rsidR="00750772" w:rsidRDefault="00750772" w:rsidP="00C762EB">
      <w:pPr>
        <w:pStyle w:val="Subtitle"/>
        <w:ind w:left="274" w:firstLine="720"/>
        <w:rPr>
          <w:b w:val="0"/>
          <w:bCs/>
          <w:i/>
          <w:iCs/>
          <w:lang w:bidi="en-US"/>
        </w:rPr>
      </w:pPr>
      <w:r w:rsidRPr="00750772">
        <w:rPr>
          <w:b w:val="0"/>
          <w:bCs/>
          <w:i/>
          <w:iCs/>
          <w:lang w:bidi="en-US"/>
        </w:rPr>
        <w:t>Jan 2021 to Nov 2024 · 3 yrs 11 months</w:t>
      </w:r>
    </w:p>
    <w:p w14:paraId="3073184F" w14:textId="77777777" w:rsidR="00750772" w:rsidRPr="00750772" w:rsidRDefault="00750772" w:rsidP="00B17B5E">
      <w:pPr>
        <w:ind w:left="0"/>
        <w:rPr>
          <w:lang w:bidi="ar-SA"/>
        </w:rPr>
      </w:pPr>
    </w:p>
    <w:p w14:paraId="4551B9E4" w14:textId="7EEF16AC" w:rsidR="00C762EB" w:rsidRPr="00AE4309" w:rsidRDefault="00C762EB" w:rsidP="00C762EB">
      <w:pPr>
        <w:rPr>
          <w:i/>
          <w:iCs/>
          <w:sz w:val="22"/>
          <w:szCs w:val="22"/>
        </w:rPr>
      </w:pPr>
      <w:r w:rsidRPr="00AE4309">
        <w:rPr>
          <w:i/>
          <w:iCs/>
          <w:sz w:val="22"/>
          <w:szCs w:val="22"/>
        </w:rPr>
        <w:t>Provide client support and technical assistance ranging from password resets to desktop software/hardware troubleshooting</w:t>
      </w:r>
      <w:r w:rsidR="00B17B5E" w:rsidRPr="00AE4309">
        <w:rPr>
          <w:i/>
          <w:iCs/>
          <w:sz w:val="22"/>
          <w:szCs w:val="22"/>
        </w:rPr>
        <w:t xml:space="preserve"> and setup</w:t>
      </w:r>
      <w:r w:rsidRPr="00AE4309">
        <w:rPr>
          <w:i/>
          <w:iCs/>
          <w:sz w:val="22"/>
          <w:szCs w:val="22"/>
        </w:rPr>
        <w:t xml:space="preserve">, printer support and deployment, </w:t>
      </w:r>
      <w:r w:rsidR="00B17B5E" w:rsidRPr="00AE4309">
        <w:rPr>
          <w:i/>
          <w:iCs/>
          <w:sz w:val="22"/>
          <w:szCs w:val="22"/>
        </w:rPr>
        <w:t>M</w:t>
      </w:r>
      <w:r w:rsidRPr="00AE4309">
        <w:rPr>
          <w:i/>
          <w:iCs/>
          <w:sz w:val="22"/>
          <w:szCs w:val="22"/>
        </w:rPr>
        <w:t>isc hardware support and setup.</w:t>
      </w:r>
    </w:p>
    <w:p w14:paraId="2AC5274D" w14:textId="77777777" w:rsidR="00AE4309" w:rsidRDefault="00AE4309" w:rsidP="00C762EB">
      <w:pPr>
        <w:rPr>
          <w:sz w:val="22"/>
          <w:szCs w:val="22"/>
        </w:rPr>
      </w:pPr>
    </w:p>
    <w:p w14:paraId="4D33D487" w14:textId="77777777" w:rsidR="00AE4309" w:rsidRPr="00EC4C6E" w:rsidRDefault="00AE4309" w:rsidP="00C762EB">
      <w:pPr>
        <w:rPr>
          <w:sz w:val="22"/>
          <w:szCs w:val="22"/>
        </w:rPr>
      </w:pPr>
    </w:p>
    <w:p w14:paraId="3FD6AC12" w14:textId="77777777" w:rsidR="00B17B5E" w:rsidRDefault="00B17B5E" w:rsidP="00C762EB"/>
    <w:p w14:paraId="2098BF4C" w14:textId="4A5E2765" w:rsidR="00B17B5E" w:rsidRPr="003B117C" w:rsidRDefault="00B17B5E" w:rsidP="00B17B5E">
      <w:pPr>
        <w:rPr>
          <w:b/>
          <w:bCs/>
        </w:rPr>
      </w:pPr>
      <w:r w:rsidRPr="003B117C">
        <w:rPr>
          <w:b/>
          <w:bCs/>
        </w:rPr>
        <w:t>Software</w:t>
      </w:r>
      <w:r w:rsidR="00AE4309">
        <w:rPr>
          <w:b/>
          <w:bCs/>
        </w:rPr>
        <w:t>’</w:t>
      </w:r>
      <w:r w:rsidRPr="003B117C">
        <w:rPr>
          <w:b/>
          <w:bCs/>
        </w:rPr>
        <w:t>s and System</w:t>
      </w:r>
      <w:r w:rsidR="00AE4309">
        <w:rPr>
          <w:b/>
          <w:bCs/>
        </w:rPr>
        <w:t>’</w:t>
      </w:r>
      <w:r w:rsidRPr="003B117C">
        <w:rPr>
          <w:b/>
          <w:bCs/>
        </w:rPr>
        <w:t xml:space="preserve">s that </w:t>
      </w:r>
      <w:proofErr w:type="gramStart"/>
      <w:r w:rsidRPr="003B117C">
        <w:rPr>
          <w:b/>
          <w:bCs/>
        </w:rPr>
        <w:t>were used</w:t>
      </w:r>
      <w:proofErr w:type="gramEnd"/>
      <w:r w:rsidRPr="003B117C">
        <w:rPr>
          <w:b/>
          <w:bCs/>
        </w:rPr>
        <w:t xml:space="preserve"> </w:t>
      </w:r>
      <w:r w:rsidR="00AE4309">
        <w:rPr>
          <w:b/>
          <w:bCs/>
        </w:rPr>
        <w:t>in my p</w:t>
      </w:r>
      <w:r w:rsidRPr="003B117C">
        <w:rPr>
          <w:b/>
          <w:bCs/>
        </w:rPr>
        <w:t>osition</w:t>
      </w:r>
      <w:r w:rsidR="00AE4309">
        <w:rPr>
          <w:b/>
          <w:bCs/>
        </w:rPr>
        <w:t xml:space="preserve"> as a Help Desk Agent</w:t>
      </w:r>
      <w:r w:rsidRPr="003B117C">
        <w:rPr>
          <w:b/>
          <w:bCs/>
        </w:rPr>
        <w:t xml:space="preserve">: </w:t>
      </w:r>
      <w:r w:rsidRPr="003B117C">
        <w:rPr>
          <w:b/>
          <w:bCs/>
        </w:rPr>
        <w:br/>
      </w:r>
    </w:p>
    <w:p w14:paraId="098C88FA" w14:textId="261BEF45" w:rsidR="003B117C" w:rsidRPr="003B117C" w:rsidRDefault="00B17B5E" w:rsidP="003B117C">
      <w:pPr>
        <w:rPr>
          <w:b/>
          <w:bCs/>
        </w:rPr>
      </w:pPr>
      <w:r w:rsidRPr="003B117C">
        <w:rPr>
          <w:b/>
          <w:bCs/>
        </w:rPr>
        <w:t xml:space="preserve">   -</w:t>
      </w:r>
      <w:r w:rsidR="003B117C" w:rsidRPr="003B117C">
        <w:rPr>
          <w:b/>
          <w:bCs/>
        </w:rPr>
        <w:t xml:space="preserve"> </w:t>
      </w:r>
      <w:r w:rsidRPr="003B117C">
        <w:rPr>
          <w:b/>
          <w:bCs/>
        </w:rPr>
        <w:t>Service Now</w:t>
      </w:r>
      <w:r w:rsidR="00AE4309">
        <w:rPr>
          <w:b/>
          <w:bCs/>
        </w:rPr>
        <w:t xml:space="preserve"> </w:t>
      </w:r>
      <w:r w:rsidRPr="003B117C">
        <w:rPr>
          <w:b/>
          <w:bCs/>
        </w:rPr>
        <w:t>(</w:t>
      </w:r>
      <w:proofErr w:type="gramStart"/>
      <w:r w:rsidRPr="003B117C">
        <w:rPr>
          <w:b/>
          <w:bCs/>
        </w:rPr>
        <w:t>SNOW)</w:t>
      </w:r>
      <w:r w:rsidR="003B117C" w:rsidRPr="003B117C">
        <w:rPr>
          <w:b/>
          <w:bCs/>
        </w:rPr>
        <w:t xml:space="preserve">   </w:t>
      </w:r>
      <w:proofErr w:type="gramEnd"/>
      <w:r w:rsidR="003B117C" w:rsidRPr="003B117C">
        <w:rPr>
          <w:b/>
          <w:bCs/>
        </w:rPr>
        <w:t xml:space="preserve">                                   - Windows Server 2012</w:t>
      </w:r>
    </w:p>
    <w:p w14:paraId="3DD94912" w14:textId="247587E5" w:rsidR="003B117C" w:rsidRPr="003B117C" w:rsidRDefault="00B17B5E" w:rsidP="00B17B5E">
      <w:pPr>
        <w:rPr>
          <w:b/>
          <w:bCs/>
        </w:rPr>
      </w:pPr>
      <w:r w:rsidRPr="003B117C">
        <w:rPr>
          <w:b/>
          <w:bCs/>
        </w:rPr>
        <w:t xml:space="preserve">   - </w:t>
      </w:r>
      <w:r w:rsidR="003B117C" w:rsidRPr="003B117C">
        <w:rPr>
          <w:b/>
          <w:bCs/>
        </w:rPr>
        <w:t>Workday / Okta</w:t>
      </w:r>
      <w:r w:rsidR="003B117C" w:rsidRPr="003B117C">
        <w:rPr>
          <w:b/>
          <w:bCs/>
        </w:rPr>
        <w:tab/>
        <w:t xml:space="preserve">                                        - Office 365 Suite Desktop and Online Versions</w:t>
      </w:r>
    </w:p>
    <w:p w14:paraId="599C2182" w14:textId="4F92C5AB" w:rsidR="003B117C" w:rsidRDefault="003B117C" w:rsidP="00B17B5E">
      <w:pPr>
        <w:rPr>
          <w:b/>
          <w:bCs/>
        </w:rPr>
      </w:pPr>
      <w:r w:rsidRPr="003B117C">
        <w:rPr>
          <w:b/>
          <w:bCs/>
        </w:rPr>
        <w:t xml:space="preserve">   - </w:t>
      </w:r>
      <w:r w:rsidR="00B17B5E" w:rsidRPr="003B117C">
        <w:rPr>
          <w:b/>
          <w:bCs/>
        </w:rPr>
        <w:t>Active Directory</w:t>
      </w:r>
      <w:r w:rsidRPr="003B117C">
        <w:rPr>
          <w:b/>
          <w:bCs/>
        </w:rPr>
        <w:t xml:space="preserve">                                               - Genesys (</w:t>
      </w:r>
      <w:r w:rsidR="00AE4309">
        <w:rPr>
          <w:b/>
          <w:bCs/>
        </w:rPr>
        <w:t>VoIP</w:t>
      </w:r>
      <w:r w:rsidRPr="003B117C">
        <w:rPr>
          <w:b/>
          <w:bCs/>
        </w:rPr>
        <w:t>)</w:t>
      </w:r>
    </w:p>
    <w:p w14:paraId="7C694F7A" w14:textId="0B703416" w:rsidR="003B117C" w:rsidRDefault="003B117C" w:rsidP="00B17B5E">
      <w:pPr>
        <w:rPr>
          <w:b/>
          <w:bCs/>
        </w:rPr>
      </w:pPr>
      <w:r>
        <w:rPr>
          <w:b/>
          <w:bCs/>
        </w:rPr>
        <w:t xml:space="preserve">   - Network Drives                                                - Azure</w:t>
      </w:r>
    </w:p>
    <w:p w14:paraId="3F622A2D" w14:textId="0D293D6F" w:rsidR="00684CAA" w:rsidRPr="003B117C" w:rsidRDefault="00684CAA" w:rsidP="00B17B5E">
      <w:pPr>
        <w:rPr>
          <w:b/>
          <w:bCs/>
        </w:rPr>
      </w:pPr>
      <w:r>
        <w:rPr>
          <w:b/>
          <w:bCs/>
        </w:rPr>
        <w:t xml:space="preserve">   - VPNS: Cisco, Zscaler                                        - myapps.microsoft.com</w:t>
      </w:r>
    </w:p>
    <w:p w14:paraId="65AF7E34" w14:textId="2631182A" w:rsidR="00B17B5E" w:rsidRDefault="003B117C" w:rsidP="003B117C">
      <w:pPr>
        <w:rPr>
          <w:b/>
          <w:bCs/>
        </w:rPr>
      </w:pPr>
      <w:r w:rsidRPr="003B117C">
        <w:rPr>
          <w:b/>
          <w:bCs/>
        </w:rPr>
        <w:t xml:space="preserve">   - </w:t>
      </w:r>
      <w:r w:rsidR="00B17B5E" w:rsidRPr="003B117C">
        <w:rPr>
          <w:b/>
          <w:bCs/>
        </w:rPr>
        <w:t>Windows 7 to 11</w:t>
      </w:r>
      <w:r w:rsidRPr="003B117C">
        <w:rPr>
          <w:b/>
          <w:bCs/>
        </w:rPr>
        <w:t xml:space="preserve">                                             - </w:t>
      </w:r>
      <w:r w:rsidR="00AE4309">
        <w:rPr>
          <w:b/>
          <w:bCs/>
        </w:rPr>
        <w:t>P</w:t>
      </w:r>
      <w:r w:rsidRPr="003B117C">
        <w:rPr>
          <w:b/>
          <w:bCs/>
        </w:rPr>
        <w:t>roprietary Software</w:t>
      </w:r>
      <w:r w:rsidR="00AE4309">
        <w:rPr>
          <w:b/>
          <w:bCs/>
        </w:rPr>
        <w:t>’</w:t>
      </w:r>
      <w:r w:rsidRPr="003B117C">
        <w:rPr>
          <w:b/>
          <w:bCs/>
        </w:rPr>
        <w:t xml:space="preserve">s and </w:t>
      </w:r>
      <w:proofErr w:type="gramStart"/>
      <w:r w:rsidRPr="003B117C">
        <w:rPr>
          <w:b/>
          <w:bCs/>
        </w:rPr>
        <w:t>Website</w:t>
      </w:r>
      <w:r w:rsidR="00AE4309">
        <w:rPr>
          <w:b/>
          <w:bCs/>
        </w:rPr>
        <w:t>’</w:t>
      </w:r>
      <w:r w:rsidRPr="003B117C">
        <w:rPr>
          <w:b/>
          <w:bCs/>
        </w:rPr>
        <w:t>s</w:t>
      </w:r>
      <w:proofErr w:type="gramEnd"/>
    </w:p>
    <w:p w14:paraId="0B888DA7" w14:textId="77777777" w:rsidR="00C14B28" w:rsidRPr="003B117C" w:rsidRDefault="00C14B28" w:rsidP="003B117C">
      <w:pPr>
        <w:rPr>
          <w:b/>
          <w:bCs/>
        </w:rPr>
      </w:pPr>
    </w:p>
    <w:p w14:paraId="40F72218" w14:textId="77777777" w:rsidR="00EC4C6E" w:rsidRDefault="00EC4C6E" w:rsidP="00EC4C6E">
      <w:r>
        <w:t>_____________________________________________________________________________</w:t>
      </w:r>
    </w:p>
    <w:p w14:paraId="2D1E196A" w14:textId="77777777" w:rsidR="00B17B5E" w:rsidRDefault="00B17B5E" w:rsidP="00C762EB"/>
    <w:p w14:paraId="03C8D1BB" w14:textId="77777777" w:rsidR="00AE4309" w:rsidRDefault="00AE4309" w:rsidP="00C80436">
      <w:pPr>
        <w:ind w:left="0"/>
      </w:pPr>
    </w:p>
    <w:p w14:paraId="24B8DC5E" w14:textId="77777777" w:rsidR="00C80436" w:rsidRDefault="00C80436" w:rsidP="00C80436">
      <w:pPr>
        <w:ind w:left="0"/>
      </w:pPr>
    </w:p>
    <w:p w14:paraId="69FCB1B2" w14:textId="39427F3C" w:rsidR="004C1DA9" w:rsidRDefault="00000000" w:rsidP="00690FBF">
      <w:pPr>
        <w:pStyle w:val="Subtitle"/>
      </w:pPr>
      <w:sdt>
        <w:sdtPr>
          <w:id w:val="1080101502"/>
          <w:placeholder>
            <w:docPart w:val="FC0495B168E14C4DA40D7AFE94BD97F4"/>
          </w:placeholder>
          <w:temporary/>
          <w:showingPlcHdr/>
          <w15:appearance w15:val="hidden"/>
        </w:sdtPr>
        <w:sdtContent>
          <w:r w:rsidR="00690FBF" w:rsidRPr="004C1DA9">
            <w:t>Education</w:t>
          </w:r>
        </w:sdtContent>
      </w:sdt>
      <w:r w:rsidR="00EC4C6E">
        <w:t>_______________________________________________</w:t>
      </w:r>
    </w:p>
    <w:p w14:paraId="7D983527" w14:textId="77777777" w:rsidR="00EC4C6E" w:rsidRPr="00EC4C6E" w:rsidRDefault="00EC4C6E" w:rsidP="00EC4C6E">
      <w:pPr>
        <w:rPr>
          <w:lang w:bidi="ar-SA"/>
        </w:rPr>
      </w:pPr>
    </w:p>
    <w:p w14:paraId="1E39DF32" w14:textId="77777777" w:rsidR="004C1DA9" w:rsidRDefault="004C1DA9" w:rsidP="00690FBF"/>
    <w:p w14:paraId="7C5F04BF" w14:textId="7D816272" w:rsidR="004C1DA9" w:rsidRPr="00C762EB" w:rsidRDefault="00C762EB" w:rsidP="00C762EB">
      <w:pPr>
        <w:rPr>
          <w:b/>
          <w:bCs/>
          <w:sz w:val="22"/>
          <w:szCs w:val="22"/>
        </w:rPr>
      </w:pPr>
      <w:r w:rsidRPr="00C762EB">
        <w:rPr>
          <w:b/>
          <w:bCs/>
          <w:sz w:val="22"/>
          <w:szCs w:val="22"/>
        </w:rPr>
        <w:t>High School Diploma</w:t>
      </w:r>
      <w:r>
        <w:rPr>
          <w:b/>
          <w:bCs/>
          <w:sz w:val="22"/>
          <w:szCs w:val="22"/>
        </w:rPr>
        <w:t xml:space="preserve"> - </w:t>
      </w:r>
      <w:r>
        <w:t>Graduated Nov. 14</w:t>
      </w:r>
      <w:r w:rsidRPr="00C762EB">
        <w:rPr>
          <w:vertAlign w:val="superscript"/>
        </w:rPr>
        <w:t>th</w:t>
      </w:r>
      <w:r>
        <w:t>, 2019</w:t>
      </w:r>
    </w:p>
    <w:p w14:paraId="78F891FC" w14:textId="77777777" w:rsidR="00C762EB" w:rsidRDefault="00C762EB" w:rsidP="00690FBF"/>
    <w:p w14:paraId="30286580" w14:textId="77D5860D" w:rsidR="00C762EB" w:rsidRDefault="00C762EB" w:rsidP="00690FBF">
      <w:proofErr w:type="spellStart"/>
      <w:r w:rsidRPr="00AE4309">
        <w:rPr>
          <w:b/>
          <w:bCs/>
          <w:sz w:val="22"/>
          <w:szCs w:val="22"/>
        </w:rPr>
        <w:t>Provalus</w:t>
      </w:r>
      <w:proofErr w:type="spellEnd"/>
      <w:r w:rsidRPr="00AE4309">
        <w:rPr>
          <w:b/>
          <w:bCs/>
          <w:sz w:val="22"/>
          <w:szCs w:val="22"/>
        </w:rPr>
        <w:t xml:space="preserve"> Developer</w:t>
      </w:r>
      <w:r>
        <w:t xml:space="preserve"> </w:t>
      </w:r>
      <w:r w:rsidRPr="00AE4309">
        <w:rPr>
          <w:b/>
          <w:bCs/>
          <w:sz w:val="22"/>
          <w:szCs w:val="22"/>
        </w:rPr>
        <w:t>Bootcamp</w:t>
      </w:r>
      <w:r>
        <w:t xml:space="preserve"> </w:t>
      </w:r>
      <w:r w:rsidR="00CD6FB3">
        <w:t>–</w:t>
      </w:r>
      <w:r w:rsidR="00AE4309">
        <w:t xml:space="preserve"> </w:t>
      </w:r>
      <w:r>
        <w:t>2019</w:t>
      </w:r>
    </w:p>
    <w:p w14:paraId="4C1F3523" w14:textId="77777777" w:rsidR="00CD6FB3" w:rsidRDefault="00CD6FB3" w:rsidP="00690FBF"/>
    <w:p w14:paraId="4E088816" w14:textId="4507A849" w:rsidR="006F2591" w:rsidRDefault="00CD6FB3" w:rsidP="00D61AAD">
      <w:proofErr w:type="spellStart"/>
      <w:r w:rsidRPr="00953943">
        <w:rPr>
          <w:b/>
          <w:bCs/>
          <w:sz w:val="22"/>
          <w:szCs w:val="22"/>
        </w:rPr>
        <w:t>Codecademy</w:t>
      </w:r>
      <w:proofErr w:type="spellEnd"/>
      <w:r w:rsidR="00953943" w:rsidRPr="00953943">
        <w:rPr>
          <w:b/>
          <w:bCs/>
          <w:sz w:val="22"/>
          <w:szCs w:val="22"/>
        </w:rPr>
        <w:t xml:space="preserve"> Courses</w:t>
      </w:r>
      <w:r w:rsidR="00D94808">
        <w:t xml:space="preserve"> </w:t>
      </w:r>
      <w:r w:rsidR="006D375B">
        <w:rPr>
          <w:b/>
          <w:bCs/>
          <w:sz w:val="22"/>
          <w:szCs w:val="22"/>
        </w:rPr>
        <w:t>–</w:t>
      </w:r>
      <w:r w:rsidR="00D94808">
        <w:t xml:space="preserve"> </w:t>
      </w:r>
      <w:r w:rsidR="00953943">
        <w:t>2025</w:t>
      </w:r>
      <w:r w:rsidR="006F2591">
        <w:t xml:space="preserve"> </w:t>
      </w:r>
    </w:p>
    <w:p w14:paraId="51C13D06" w14:textId="5FB2EE96" w:rsidR="00D52880" w:rsidRPr="00D52880" w:rsidRDefault="006D375B" w:rsidP="006B7F2E">
      <w:pPr>
        <w:rPr>
          <w:i/>
          <w:iCs/>
          <w:sz w:val="22"/>
          <w:szCs w:val="22"/>
          <w:u w:val="single"/>
        </w:rPr>
      </w:pPr>
      <w:r w:rsidRPr="00D52880">
        <w:rPr>
          <w:i/>
          <w:iCs/>
          <w:sz w:val="22"/>
          <w:szCs w:val="22"/>
          <w:u w:val="single"/>
        </w:rPr>
        <w:t xml:space="preserve"> See </w:t>
      </w:r>
      <w:proofErr w:type="spellStart"/>
      <w:r w:rsidRPr="00D52880">
        <w:rPr>
          <w:i/>
          <w:iCs/>
          <w:sz w:val="22"/>
          <w:szCs w:val="22"/>
          <w:u w:val="single"/>
        </w:rPr>
        <w:t>Linkedin</w:t>
      </w:r>
      <w:proofErr w:type="spellEnd"/>
      <w:r w:rsidRPr="00D52880">
        <w:rPr>
          <w:i/>
          <w:iCs/>
          <w:sz w:val="22"/>
          <w:szCs w:val="22"/>
          <w:u w:val="single"/>
        </w:rPr>
        <w:t xml:space="preserve"> for </w:t>
      </w:r>
      <w:r w:rsidR="006F2591" w:rsidRPr="00D52880">
        <w:rPr>
          <w:i/>
          <w:iCs/>
          <w:sz w:val="22"/>
          <w:szCs w:val="22"/>
          <w:u w:val="single"/>
        </w:rPr>
        <w:t>the current</w:t>
      </w:r>
      <w:r w:rsidRPr="00D52880">
        <w:rPr>
          <w:i/>
          <w:iCs/>
          <w:sz w:val="22"/>
          <w:szCs w:val="22"/>
          <w:u w:val="single"/>
        </w:rPr>
        <w:t xml:space="preserve"> courses </w:t>
      </w:r>
      <w:r w:rsidR="00BC4D29" w:rsidRPr="00D52880">
        <w:rPr>
          <w:i/>
          <w:iCs/>
          <w:sz w:val="22"/>
          <w:szCs w:val="22"/>
          <w:u w:val="single"/>
        </w:rPr>
        <w:t>completed:</w:t>
      </w:r>
    </w:p>
    <w:p w14:paraId="4D929EF7" w14:textId="01A27DD0" w:rsidR="006B7F2E" w:rsidRDefault="006B7F2E" w:rsidP="006B7F2E">
      <w:r>
        <w:rPr>
          <w:b/>
          <w:bCs/>
          <w:sz w:val="22"/>
          <w:szCs w:val="22"/>
        </w:rPr>
        <w:t xml:space="preserve"> </w:t>
      </w:r>
      <w:hyperlink r:id="rId10" w:history="1">
        <w:r w:rsidRPr="00ED2802">
          <w:rPr>
            <w:rStyle w:val="Hyperlink"/>
          </w:rPr>
          <w:t>https://www.linkedin.com/in/robert-rose-jr-0418331b8/</w:t>
        </w:r>
      </w:hyperlink>
    </w:p>
    <w:p w14:paraId="07E4BCB9" w14:textId="0CE957F4" w:rsidR="006D375B" w:rsidRDefault="006D375B" w:rsidP="00690FBF"/>
    <w:p w14:paraId="15E2E018" w14:textId="77777777" w:rsidR="00C14B28" w:rsidRPr="006D375B" w:rsidRDefault="00C14B28" w:rsidP="00690FBF"/>
    <w:p w14:paraId="7F34BFF6" w14:textId="4B06E4C5" w:rsidR="00750772" w:rsidRDefault="00C14B28" w:rsidP="00C14B28">
      <w:pPr>
        <w:ind w:left="0"/>
      </w:pPr>
      <w:r>
        <w:t xml:space="preserve">                   </w:t>
      </w:r>
      <w:r w:rsidR="00B17B5E">
        <w:t>_____________________________________________________________________________</w:t>
      </w:r>
    </w:p>
    <w:p w14:paraId="28FF8B86" w14:textId="77777777" w:rsidR="00EC4C6E" w:rsidRDefault="00EC4C6E" w:rsidP="00C14B28">
      <w:pPr>
        <w:ind w:left="0"/>
      </w:pPr>
    </w:p>
    <w:p w14:paraId="64364C75" w14:textId="77777777" w:rsidR="00EC4C6E" w:rsidRDefault="00EC4C6E" w:rsidP="00C14B28">
      <w:pPr>
        <w:ind w:left="0"/>
      </w:pPr>
    </w:p>
    <w:p w14:paraId="64461F93" w14:textId="77777777" w:rsidR="004C1DA9" w:rsidRDefault="004C1DA9" w:rsidP="003B117C">
      <w:pPr>
        <w:ind w:left="0"/>
      </w:pPr>
    </w:p>
    <w:p w14:paraId="35D1B202" w14:textId="77777777" w:rsidR="00AE4309" w:rsidRDefault="00AE4309" w:rsidP="003B117C">
      <w:pPr>
        <w:ind w:left="0"/>
      </w:pPr>
    </w:p>
    <w:p w14:paraId="4037D7E5" w14:textId="77777777" w:rsidR="00AE4309" w:rsidRDefault="00AE4309" w:rsidP="003B117C">
      <w:pPr>
        <w:ind w:left="0"/>
      </w:pPr>
    </w:p>
    <w:p w14:paraId="0964DB3F" w14:textId="77777777" w:rsidR="00AE4309" w:rsidRDefault="00AE4309" w:rsidP="003B117C">
      <w:pPr>
        <w:ind w:left="0"/>
      </w:pPr>
    </w:p>
    <w:p w14:paraId="776DDC2B" w14:textId="77777777" w:rsidR="00AE4309" w:rsidRDefault="00AE4309" w:rsidP="003B117C">
      <w:pPr>
        <w:ind w:left="0"/>
      </w:pPr>
    </w:p>
    <w:p w14:paraId="577407A0" w14:textId="77777777" w:rsidR="00AE4309" w:rsidRDefault="00AE4309" w:rsidP="003B117C">
      <w:pPr>
        <w:ind w:left="0"/>
      </w:pPr>
    </w:p>
    <w:p w14:paraId="03C612A9" w14:textId="77777777" w:rsidR="003B117C" w:rsidRDefault="003B117C" w:rsidP="003B117C">
      <w:pPr>
        <w:ind w:left="0"/>
      </w:pPr>
    </w:p>
    <w:p w14:paraId="713644E8" w14:textId="537A2E9D" w:rsidR="004C1DA9" w:rsidRDefault="00000000" w:rsidP="00690FBF">
      <w:pPr>
        <w:pStyle w:val="Subtitle"/>
      </w:pPr>
      <w:sdt>
        <w:sdtPr>
          <w:id w:val="872966174"/>
          <w:placeholder>
            <w:docPart w:val="5172628DC6694A30A55BDECEBCFFA995"/>
          </w:placeholder>
          <w:temporary/>
          <w:showingPlcHdr/>
          <w15:appearance w15:val="hidden"/>
        </w:sdtPr>
        <w:sdtContent>
          <w:r w:rsidR="00690FBF" w:rsidRPr="00802B72">
            <w:t>Skills</w:t>
          </w:r>
        </w:sdtContent>
      </w:sdt>
      <w:r w:rsidR="00EC4C6E">
        <w:t>__________________________________________________</w:t>
      </w:r>
    </w:p>
    <w:p w14:paraId="33FF5D31" w14:textId="77777777" w:rsidR="00EC4C6E" w:rsidRPr="00EC4C6E" w:rsidRDefault="00EC4C6E" w:rsidP="00EC4C6E">
      <w:pPr>
        <w:rPr>
          <w:lang w:bidi="ar-SA"/>
        </w:rPr>
      </w:pPr>
    </w:p>
    <w:p w14:paraId="49FE77CF" w14:textId="77777777" w:rsidR="004C1DA9" w:rsidRDefault="004C1DA9" w:rsidP="00690FBF"/>
    <w:p w14:paraId="42472008" w14:textId="1F297A54" w:rsidR="004C1DA9" w:rsidRPr="00690FBF" w:rsidRDefault="00C762EB" w:rsidP="00690FBF">
      <w:pPr>
        <w:pStyle w:val="Skills"/>
      </w:pPr>
      <w:r>
        <w:t>Computer Programming</w:t>
      </w:r>
      <w:r w:rsidR="004C1DA9" w:rsidRPr="00690FBF">
        <w:tab/>
      </w:r>
      <w:r>
        <w:t>Communication</w:t>
      </w:r>
      <w:r w:rsidR="004C1DA9" w:rsidRPr="00690FBF">
        <w:tab/>
      </w:r>
      <w:r>
        <w:t>Customer Service</w:t>
      </w:r>
    </w:p>
    <w:p w14:paraId="333A11FF" w14:textId="55D12D11" w:rsidR="00EC4C6E" w:rsidRDefault="00C762EB" w:rsidP="00EC4C6E">
      <w:pPr>
        <w:pStyle w:val="Skills"/>
      </w:pPr>
      <w:r>
        <w:t>Problem-Solving</w:t>
      </w:r>
      <w:r w:rsidR="004C1DA9" w:rsidRPr="00690FBF">
        <w:tab/>
      </w:r>
      <w:r>
        <w:t>Microsoft Office 365</w:t>
      </w:r>
      <w:r w:rsidR="004C1DA9" w:rsidRPr="00690FBF">
        <w:tab/>
      </w:r>
      <w:bookmarkEnd w:id="0"/>
      <w:r>
        <w:t>Computer Management</w:t>
      </w:r>
    </w:p>
    <w:p w14:paraId="2C35766B" w14:textId="77777777" w:rsidR="00EC4C6E" w:rsidRDefault="00EC4C6E" w:rsidP="00C762EB">
      <w:pPr>
        <w:pStyle w:val="Skills"/>
      </w:pPr>
    </w:p>
    <w:p w14:paraId="7E8632BB" w14:textId="77777777" w:rsidR="00C14B28" w:rsidRDefault="00C14B28" w:rsidP="00C762EB">
      <w:pPr>
        <w:pStyle w:val="Skills"/>
      </w:pPr>
    </w:p>
    <w:p w14:paraId="4A2CC8FA" w14:textId="680F9C90" w:rsidR="00C14B28" w:rsidRDefault="00EC4C6E" w:rsidP="00C762EB">
      <w:pPr>
        <w:pStyle w:val="Skills"/>
      </w:pPr>
      <w:r>
        <w:t>_____________________________________________________________________________</w:t>
      </w:r>
    </w:p>
    <w:p w14:paraId="74B1967E" w14:textId="77777777" w:rsidR="00EC4C6E" w:rsidRDefault="00EC4C6E" w:rsidP="00C762EB">
      <w:pPr>
        <w:pStyle w:val="Skills"/>
      </w:pPr>
    </w:p>
    <w:p w14:paraId="7AF988DD" w14:textId="1D1C6676" w:rsidR="00C14B28" w:rsidRDefault="00C14B28" w:rsidP="00C14B28">
      <w:pPr>
        <w:pStyle w:val="Skills"/>
        <w:pBdr>
          <w:bottom w:val="single" w:sz="12" w:space="1" w:color="auto"/>
        </w:pBdr>
        <w:ind w:left="0"/>
      </w:pPr>
      <w:r>
        <w:t xml:space="preserve">                 </w:t>
      </w:r>
    </w:p>
    <w:p w14:paraId="09DB72BE" w14:textId="77777777" w:rsidR="00AE4309" w:rsidRDefault="00AE4309" w:rsidP="00C14B28">
      <w:pPr>
        <w:pStyle w:val="Skills"/>
        <w:pBdr>
          <w:bottom w:val="single" w:sz="12" w:space="1" w:color="auto"/>
        </w:pBdr>
        <w:ind w:left="0"/>
      </w:pPr>
    </w:p>
    <w:p w14:paraId="65A30C32" w14:textId="77777777" w:rsidR="00AE4309" w:rsidRDefault="00AE4309" w:rsidP="00C14B28">
      <w:pPr>
        <w:pStyle w:val="Skills"/>
        <w:pBdr>
          <w:bottom w:val="single" w:sz="12" w:space="1" w:color="auto"/>
        </w:pBdr>
        <w:ind w:left="0"/>
      </w:pPr>
    </w:p>
    <w:p w14:paraId="17B4B84A" w14:textId="77777777" w:rsidR="00AE4309" w:rsidRDefault="00AE4309" w:rsidP="00C14B28">
      <w:pPr>
        <w:pStyle w:val="Skills"/>
        <w:pBdr>
          <w:bottom w:val="single" w:sz="12" w:space="1" w:color="auto"/>
        </w:pBdr>
        <w:ind w:left="0"/>
      </w:pPr>
    </w:p>
    <w:p w14:paraId="3D4B3D46" w14:textId="77777777" w:rsidR="00AE4309" w:rsidRDefault="00AE4309" w:rsidP="00C14B28">
      <w:pPr>
        <w:pStyle w:val="Skills"/>
        <w:pBdr>
          <w:bottom w:val="single" w:sz="12" w:space="1" w:color="auto"/>
        </w:pBdr>
        <w:ind w:left="0"/>
      </w:pPr>
    </w:p>
    <w:p w14:paraId="4987DD28" w14:textId="77777777" w:rsidR="00AE4309" w:rsidRDefault="00AE4309" w:rsidP="00C14B28">
      <w:pPr>
        <w:pStyle w:val="Skills"/>
        <w:pBdr>
          <w:bottom w:val="single" w:sz="12" w:space="1" w:color="auto"/>
        </w:pBdr>
        <w:ind w:left="0"/>
      </w:pPr>
    </w:p>
    <w:p w14:paraId="18D6F15C" w14:textId="77777777" w:rsidR="00AE4309" w:rsidRDefault="00AE4309" w:rsidP="00C14B28">
      <w:pPr>
        <w:pStyle w:val="Skills"/>
        <w:pBdr>
          <w:bottom w:val="single" w:sz="12" w:space="1" w:color="auto"/>
        </w:pBdr>
        <w:ind w:left="0"/>
      </w:pPr>
    </w:p>
    <w:p w14:paraId="69C7D848" w14:textId="77777777" w:rsidR="00AE4309" w:rsidRDefault="00AE4309" w:rsidP="00C14B28">
      <w:pPr>
        <w:pStyle w:val="Skills"/>
        <w:pBdr>
          <w:bottom w:val="single" w:sz="12" w:space="1" w:color="auto"/>
        </w:pBdr>
        <w:ind w:left="0"/>
      </w:pPr>
    </w:p>
    <w:p w14:paraId="31C1BB2D" w14:textId="77777777" w:rsidR="00C14B28" w:rsidRDefault="00C14B28" w:rsidP="00C14B28">
      <w:pPr>
        <w:pStyle w:val="Skills"/>
        <w:ind w:left="0"/>
      </w:pPr>
    </w:p>
    <w:p w14:paraId="6ECD291D" w14:textId="59DF90F8" w:rsidR="00C14B28" w:rsidRPr="00EC4C6E" w:rsidRDefault="00EC4C6E" w:rsidP="00EC4C6E">
      <w:pPr>
        <w:rPr>
          <w:b/>
          <w:bCs/>
          <w:color w:val="669748" w:themeColor="accent2" w:themeShade="BF"/>
          <w:sz w:val="24"/>
          <w:szCs w:val="24"/>
          <w:lang w:bidi="ar-SA"/>
        </w:rPr>
      </w:pPr>
      <w:r>
        <w:rPr>
          <w:b/>
          <w:bCs/>
          <w:color w:val="669748" w:themeColor="accent2" w:themeShade="BF"/>
          <w:sz w:val="24"/>
          <w:szCs w:val="24"/>
          <w:lang w:bidi="ar-SA"/>
        </w:rPr>
        <w:t xml:space="preserve">                                                  </w:t>
      </w:r>
      <w:proofErr w:type="gramStart"/>
      <w:r w:rsidRPr="00EC4C6E">
        <w:rPr>
          <w:b/>
          <w:bCs/>
          <w:color w:val="446530" w:themeColor="accent2" w:themeShade="80"/>
          <w:sz w:val="24"/>
          <w:szCs w:val="24"/>
          <w:lang w:bidi="ar-SA"/>
        </w:rPr>
        <w:t>Resume</w:t>
      </w:r>
      <w:proofErr w:type="gramEnd"/>
      <w:r w:rsidRPr="00EC4C6E">
        <w:rPr>
          <w:b/>
          <w:bCs/>
          <w:color w:val="446530" w:themeColor="accent2" w:themeShade="80"/>
          <w:sz w:val="24"/>
          <w:szCs w:val="24"/>
          <w:lang w:bidi="ar-SA"/>
        </w:rPr>
        <w:t xml:space="preserve"> Statement</w:t>
      </w:r>
    </w:p>
    <w:p w14:paraId="638C386F" w14:textId="77777777" w:rsidR="00EC4C6E" w:rsidRDefault="00EC4C6E" w:rsidP="00EC4C6E">
      <w:pPr>
        <w:ind w:left="3874" w:firstLine="446"/>
        <w:rPr>
          <w:lang w:bidi="ar-SA"/>
        </w:rPr>
      </w:pPr>
    </w:p>
    <w:p w14:paraId="112B0A0C" w14:textId="337F2BD2" w:rsidR="00C14B28" w:rsidRPr="00EC4C6E" w:rsidRDefault="00C14B28" w:rsidP="00C14B28">
      <w:pPr>
        <w:rPr>
          <w:i/>
          <w:iCs/>
          <w:sz w:val="22"/>
          <w:szCs w:val="22"/>
          <w:lang w:bidi="ar-SA"/>
        </w:rPr>
      </w:pPr>
      <w:r w:rsidRPr="00EC4C6E">
        <w:rPr>
          <w:i/>
          <w:iCs/>
          <w:sz w:val="22"/>
          <w:szCs w:val="22"/>
          <w:lang w:bidi="ar-SA"/>
        </w:rPr>
        <w:t>With my passion as</w:t>
      </w:r>
      <w:r w:rsidR="00EC4C6E">
        <w:rPr>
          <w:i/>
          <w:iCs/>
          <w:sz w:val="22"/>
          <w:szCs w:val="22"/>
          <w:lang w:bidi="ar-SA"/>
        </w:rPr>
        <w:t xml:space="preserve"> a</w:t>
      </w:r>
      <w:r w:rsidRPr="00EC4C6E">
        <w:rPr>
          <w:i/>
          <w:iCs/>
          <w:sz w:val="22"/>
          <w:szCs w:val="22"/>
          <w:lang w:bidi="ar-SA"/>
        </w:rPr>
        <w:t xml:space="preserve"> technology enthusiast, I am confident that I have </w:t>
      </w:r>
      <w:r w:rsidR="00EC4C6E">
        <w:rPr>
          <w:i/>
          <w:iCs/>
          <w:sz w:val="22"/>
          <w:szCs w:val="22"/>
          <w:lang w:bidi="ar-SA"/>
        </w:rPr>
        <w:t xml:space="preserve">what it takes </w:t>
      </w:r>
      <w:r w:rsidRPr="00EC4C6E">
        <w:rPr>
          <w:i/>
          <w:iCs/>
          <w:sz w:val="22"/>
          <w:szCs w:val="22"/>
          <w:lang w:bidi="ar-SA"/>
        </w:rPr>
        <w:t>to be an excellent fit in the tech field</w:t>
      </w:r>
      <w:r w:rsidR="00EC4C6E">
        <w:rPr>
          <w:i/>
          <w:iCs/>
          <w:sz w:val="22"/>
          <w:szCs w:val="22"/>
          <w:lang w:bidi="ar-SA"/>
        </w:rPr>
        <w:t xml:space="preserve"> and in anything I do</w:t>
      </w:r>
      <w:r w:rsidRPr="00EC4C6E">
        <w:rPr>
          <w:i/>
          <w:iCs/>
          <w:sz w:val="22"/>
          <w:szCs w:val="22"/>
          <w:lang w:bidi="ar-SA"/>
        </w:rPr>
        <w:t>. With my passion</w:t>
      </w:r>
      <w:r w:rsidR="00EC4C6E">
        <w:rPr>
          <w:i/>
          <w:iCs/>
          <w:sz w:val="22"/>
          <w:szCs w:val="22"/>
          <w:lang w:bidi="ar-SA"/>
        </w:rPr>
        <w:t xml:space="preserve"> leaves me </w:t>
      </w:r>
      <w:r w:rsidR="00EC4C6E">
        <w:rPr>
          <w:i/>
          <w:iCs/>
          <w:sz w:val="22"/>
          <w:szCs w:val="22"/>
          <w:lang w:bidi="ar-SA"/>
        </w:rPr>
        <w:lastRenderedPageBreak/>
        <w:t>with the mind that</w:t>
      </w:r>
      <w:r w:rsidRPr="00EC4C6E">
        <w:rPr>
          <w:i/>
          <w:iCs/>
          <w:sz w:val="22"/>
          <w:szCs w:val="22"/>
          <w:lang w:bidi="ar-SA"/>
        </w:rPr>
        <w:t xml:space="preserve"> is always evolving and </w:t>
      </w:r>
      <w:proofErr w:type="gramStart"/>
      <w:r w:rsidRPr="00EC4C6E">
        <w:rPr>
          <w:i/>
          <w:iCs/>
          <w:sz w:val="22"/>
          <w:szCs w:val="22"/>
          <w:lang w:bidi="ar-SA"/>
        </w:rPr>
        <w:t>provided</w:t>
      </w:r>
      <w:proofErr w:type="gramEnd"/>
      <w:r w:rsidRPr="00EC4C6E">
        <w:rPr>
          <w:i/>
          <w:iCs/>
          <w:sz w:val="22"/>
          <w:szCs w:val="22"/>
          <w:lang w:bidi="ar-SA"/>
        </w:rPr>
        <w:t xml:space="preserve"> me with a sense to explore </w:t>
      </w:r>
      <w:r w:rsidR="00EC4C6E" w:rsidRPr="00EC4C6E">
        <w:rPr>
          <w:i/>
          <w:iCs/>
          <w:sz w:val="22"/>
          <w:szCs w:val="22"/>
          <w:lang w:bidi="ar-SA"/>
        </w:rPr>
        <w:t>the next big idea.</w:t>
      </w:r>
    </w:p>
    <w:sectPr w:rsidR="00C14B28" w:rsidRPr="00EC4C6E" w:rsidSect="00690FBF">
      <w:pgSz w:w="12240" w:h="15840"/>
      <w:pgMar w:top="634" w:right="1440" w:bottom="634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12587" w14:textId="77777777" w:rsidR="00211BA2" w:rsidRDefault="00211BA2" w:rsidP="00690FBF">
      <w:r>
        <w:separator/>
      </w:r>
    </w:p>
  </w:endnote>
  <w:endnote w:type="continuationSeparator" w:id="0">
    <w:p w14:paraId="0B977A0D" w14:textId="77777777" w:rsidR="00211BA2" w:rsidRDefault="00211BA2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13857" w14:textId="77777777" w:rsidR="00211BA2" w:rsidRDefault="00211BA2" w:rsidP="00690FBF">
      <w:r>
        <w:separator/>
      </w:r>
    </w:p>
  </w:footnote>
  <w:footnote w:type="continuationSeparator" w:id="0">
    <w:p w14:paraId="2B1C629E" w14:textId="77777777" w:rsidR="00211BA2" w:rsidRDefault="00211BA2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3075898"/>
    <w:multiLevelType w:val="hybridMultilevel"/>
    <w:tmpl w:val="6DEEBE04"/>
    <w:lvl w:ilvl="0" w:tplc="4EC8DB1C">
      <w:start w:val="409"/>
      <w:numFmt w:val="bullet"/>
      <w:lvlText w:val="-"/>
      <w:lvlJc w:val="left"/>
      <w:pPr>
        <w:ind w:left="1354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 w15:restartNumberingAfterBreak="0">
    <w:nsid w:val="0D885CA7"/>
    <w:multiLevelType w:val="hybridMultilevel"/>
    <w:tmpl w:val="7A882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2DE024BB"/>
    <w:multiLevelType w:val="hybridMultilevel"/>
    <w:tmpl w:val="844A8E5A"/>
    <w:lvl w:ilvl="0" w:tplc="E97AA33A">
      <w:start w:val="409"/>
      <w:numFmt w:val="bullet"/>
      <w:lvlText w:val="-"/>
      <w:lvlJc w:val="left"/>
      <w:pPr>
        <w:ind w:left="1489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7" w15:restartNumberingAfterBreak="0">
    <w:nsid w:val="32C01F33"/>
    <w:multiLevelType w:val="hybridMultilevel"/>
    <w:tmpl w:val="9ED00CA8"/>
    <w:lvl w:ilvl="0" w:tplc="EAF09264">
      <w:start w:val="409"/>
      <w:numFmt w:val="bullet"/>
      <w:lvlText w:val="-"/>
      <w:lvlJc w:val="left"/>
      <w:pPr>
        <w:ind w:left="1354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8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5"/>
  </w:num>
  <w:num w:numId="2" w16cid:durableId="549196634">
    <w:abstractNumId w:val="9"/>
  </w:num>
  <w:num w:numId="3" w16cid:durableId="1422919832">
    <w:abstractNumId w:val="8"/>
  </w:num>
  <w:num w:numId="4" w16cid:durableId="2071682557">
    <w:abstractNumId w:val="3"/>
  </w:num>
  <w:num w:numId="5" w16cid:durableId="1542015606">
    <w:abstractNumId w:val="4"/>
  </w:num>
  <w:num w:numId="6" w16cid:durableId="80369196">
    <w:abstractNumId w:val="10"/>
  </w:num>
  <w:num w:numId="7" w16cid:durableId="50083107">
    <w:abstractNumId w:val="0"/>
  </w:num>
  <w:num w:numId="8" w16cid:durableId="1680959485">
    <w:abstractNumId w:val="1"/>
  </w:num>
  <w:num w:numId="9" w16cid:durableId="641614104">
    <w:abstractNumId w:val="7"/>
  </w:num>
  <w:num w:numId="10" w16cid:durableId="327950804">
    <w:abstractNumId w:val="6"/>
  </w:num>
  <w:num w:numId="11" w16cid:durableId="409234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72"/>
    <w:rsid w:val="000041FC"/>
    <w:rsid w:val="00031E11"/>
    <w:rsid w:val="00047507"/>
    <w:rsid w:val="000746AE"/>
    <w:rsid w:val="000A3B87"/>
    <w:rsid w:val="000D2A61"/>
    <w:rsid w:val="000E2956"/>
    <w:rsid w:val="001015E3"/>
    <w:rsid w:val="00101F80"/>
    <w:rsid w:val="00157B6C"/>
    <w:rsid w:val="001715A8"/>
    <w:rsid w:val="00185237"/>
    <w:rsid w:val="001E77FC"/>
    <w:rsid w:val="00211BA2"/>
    <w:rsid w:val="00212436"/>
    <w:rsid w:val="0023785C"/>
    <w:rsid w:val="00254C21"/>
    <w:rsid w:val="00256C9B"/>
    <w:rsid w:val="00271A92"/>
    <w:rsid w:val="00292A11"/>
    <w:rsid w:val="002A1560"/>
    <w:rsid w:val="002C21CC"/>
    <w:rsid w:val="002C378E"/>
    <w:rsid w:val="002F6CB9"/>
    <w:rsid w:val="00303FDC"/>
    <w:rsid w:val="00340C75"/>
    <w:rsid w:val="0036765D"/>
    <w:rsid w:val="00377519"/>
    <w:rsid w:val="00390248"/>
    <w:rsid w:val="00392ACB"/>
    <w:rsid w:val="003A70F8"/>
    <w:rsid w:val="003B117C"/>
    <w:rsid w:val="003E2395"/>
    <w:rsid w:val="003E6D64"/>
    <w:rsid w:val="00407F3F"/>
    <w:rsid w:val="00410F37"/>
    <w:rsid w:val="004145BE"/>
    <w:rsid w:val="00437B24"/>
    <w:rsid w:val="00445E3A"/>
    <w:rsid w:val="0046736A"/>
    <w:rsid w:val="00496677"/>
    <w:rsid w:val="00497CE6"/>
    <w:rsid w:val="004A389E"/>
    <w:rsid w:val="004A5C5F"/>
    <w:rsid w:val="004B0D77"/>
    <w:rsid w:val="004C1DA9"/>
    <w:rsid w:val="004D7316"/>
    <w:rsid w:val="004E3F9B"/>
    <w:rsid w:val="0050310A"/>
    <w:rsid w:val="005331DA"/>
    <w:rsid w:val="005342F1"/>
    <w:rsid w:val="00557200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25729"/>
    <w:rsid w:val="0063039A"/>
    <w:rsid w:val="0064392B"/>
    <w:rsid w:val="006450C1"/>
    <w:rsid w:val="00647D8C"/>
    <w:rsid w:val="00653945"/>
    <w:rsid w:val="00673037"/>
    <w:rsid w:val="00674A86"/>
    <w:rsid w:val="00684CAA"/>
    <w:rsid w:val="00690FBF"/>
    <w:rsid w:val="006B3BC2"/>
    <w:rsid w:val="006B7F2E"/>
    <w:rsid w:val="006C2364"/>
    <w:rsid w:val="006D375B"/>
    <w:rsid w:val="006F2591"/>
    <w:rsid w:val="006F4142"/>
    <w:rsid w:val="0070452B"/>
    <w:rsid w:val="00705D7F"/>
    <w:rsid w:val="00740EE4"/>
    <w:rsid w:val="007466F4"/>
    <w:rsid w:val="00750772"/>
    <w:rsid w:val="007843C5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51431"/>
    <w:rsid w:val="008539E9"/>
    <w:rsid w:val="0086291E"/>
    <w:rsid w:val="008F5EFB"/>
    <w:rsid w:val="008F64E8"/>
    <w:rsid w:val="009111F2"/>
    <w:rsid w:val="00953943"/>
    <w:rsid w:val="00990AFF"/>
    <w:rsid w:val="00993F00"/>
    <w:rsid w:val="00997316"/>
    <w:rsid w:val="009A2009"/>
    <w:rsid w:val="009A6B1E"/>
    <w:rsid w:val="009C09FE"/>
    <w:rsid w:val="009C1962"/>
    <w:rsid w:val="009F66A0"/>
    <w:rsid w:val="00A635D5"/>
    <w:rsid w:val="00A67C6F"/>
    <w:rsid w:val="00A81573"/>
    <w:rsid w:val="00A82D03"/>
    <w:rsid w:val="00A831EA"/>
    <w:rsid w:val="00AD74A8"/>
    <w:rsid w:val="00AE17C6"/>
    <w:rsid w:val="00AE4309"/>
    <w:rsid w:val="00B10D59"/>
    <w:rsid w:val="00B16138"/>
    <w:rsid w:val="00B17B5E"/>
    <w:rsid w:val="00B508D6"/>
    <w:rsid w:val="00B62A64"/>
    <w:rsid w:val="00B63E35"/>
    <w:rsid w:val="00B80EE9"/>
    <w:rsid w:val="00BC0E27"/>
    <w:rsid w:val="00BC3C1B"/>
    <w:rsid w:val="00BC4D29"/>
    <w:rsid w:val="00BE32AE"/>
    <w:rsid w:val="00C118C7"/>
    <w:rsid w:val="00C14B28"/>
    <w:rsid w:val="00C47268"/>
    <w:rsid w:val="00C52791"/>
    <w:rsid w:val="00C75379"/>
    <w:rsid w:val="00C762EB"/>
    <w:rsid w:val="00C764ED"/>
    <w:rsid w:val="00C80436"/>
    <w:rsid w:val="00C8183F"/>
    <w:rsid w:val="00C83E97"/>
    <w:rsid w:val="00CC34A3"/>
    <w:rsid w:val="00CD5690"/>
    <w:rsid w:val="00CD6FB3"/>
    <w:rsid w:val="00CE26DB"/>
    <w:rsid w:val="00CF4208"/>
    <w:rsid w:val="00D103FF"/>
    <w:rsid w:val="00D46470"/>
    <w:rsid w:val="00D52880"/>
    <w:rsid w:val="00D5552B"/>
    <w:rsid w:val="00D61AAD"/>
    <w:rsid w:val="00D62F82"/>
    <w:rsid w:val="00D649DF"/>
    <w:rsid w:val="00D81E79"/>
    <w:rsid w:val="00D87E03"/>
    <w:rsid w:val="00D92D79"/>
    <w:rsid w:val="00D94808"/>
    <w:rsid w:val="00DB29DA"/>
    <w:rsid w:val="00DD7E7C"/>
    <w:rsid w:val="00E13196"/>
    <w:rsid w:val="00E40C3C"/>
    <w:rsid w:val="00E4557E"/>
    <w:rsid w:val="00E6525B"/>
    <w:rsid w:val="00E8269A"/>
    <w:rsid w:val="00E97CB2"/>
    <w:rsid w:val="00EA31B4"/>
    <w:rsid w:val="00EC4C6E"/>
    <w:rsid w:val="00EC5870"/>
    <w:rsid w:val="00ED67EC"/>
    <w:rsid w:val="00ED6E70"/>
    <w:rsid w:val="00EE28BB"/>
    <w:rsid w:val="00EF10F2"/>
    <w:rsid w:val="00F31058"/>
    <w:rsid w:val="00F41ACF"/>
    <w:rsid w:val="00F55E90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1A5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0FBF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pacing w:val="80"/>
      <w:sz w:val="11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90FBF"/>
    <w:rPr>
      <w:rFonts w:asciiTheme="majorHAnsi" w:eastAsia="Arial" w:hAnsiTheme="majorHAnsi" w:cs="Arial"/>
      <w:bCs/>
      <w:color w:val="446530" w:themeColor="accent2" w:themeShade="80"/>
      <w:spacing w:val="80"/>
      <w:sz w:val="11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DefaultParagraphFont"/>
    <w:uiPriority w:val="99"/>
    <w:unhideWhenUsed/>
    <w:rsid w:val="00690FBF"/>
    <w:rPr>
      <w:color w:val="39A5B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es">
    <w:name w:val="Dates"/>
    <w:basedOn w:val="Normal"/>
    <w:qFormat/>
    <w:rsid w:val="00690FBF"/>
    <w:pPr>
      <w:spacing w:after="200"/>
      <w:ind w:right="6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4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7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3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9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2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robert-rose-jr-0418331b8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e%20A\AppData\Roaming\Microsoft\Templates\ATS%20simple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A42D46244742E080C8EF94AD8D8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6EE0D-A2C6-4000-BA3C-6406900641B0}"/>
      </w:docPartPr>
      <w:docPartBody>
        <w:p w:rsidR="004155F5" w:rsidRDefault="00000000">
          <w:pPr>
            <w:pStyle w:val="E7A42D46244742E080C8EF94AD8D8C40"/>
          </w:pPr>
          <w:r w:rsidRPr="004C1DA9">
            <w:t>Experience</w:t>
          </w:r>
        </w:p>
      </w:docPartBody>
    </w:docPart>
    <w:docPart>
      <w:docPartPr>
        <w:name w:val="FC0495B168E14C4DA40D7AFE94BD9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5A0A6-C74C-44F5-9164-C2E11A62F873}"/>
      </w:docPartPr>
      <w:docPartBody>
        <w:p w:rsidR="004155F5" w:rsidRDefault="00000000">
          <w:pPr>
            <w:pStyle w:val="FC0495B168E14C4DA40D7AFE94BD97F4"/>
          </w:pPr>
          <w:r w:rsidRPr="004C1DA9">
            <w:t>Education</w:t>
          </w:r>
        </w:p>
      </w:docPartBody>
    </w:docPart>
    <w:docPart>
      <w:docPartPr>
        <w:name w:val="5172628DC6694A30A55BDECEBCFFA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AB769-2207-4125-863A-12413E1611A5}"/>
      </w:docPartPr>
      <w:docPartBody>
        <w:p w:rsidR="004155F5" w:rsidRDefault="00000000">
          <w:pPr>
            <w:pStyle w:val="5172628DC6694A30A55BDECEBCFFA995"/>
          </w:pPr>
          <w:r w:rsidRPr="00802B72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19"/>
    <w:rsid w:val="001715A8"/>
    <w:rsid w:val="001E77FC"/>
    <w:rsid w:val="001F7C86"/>
    <w:rsid w:val="0022731B"/>
    <w:rsid w:val="004155F5"/>
    <w:rsid w:val="004E3F9B"/>
    <w:rsid w:val="005331DA"/>
    <w:rsid w:val="00555842"/>
    <w:rsid w:val="005B4003"/>
    <w:rsid w:val="005D25BB"/>
    <w:rsid w:val="00610B19"/>
    <w:rsid w:val="009F66A0"/>
    <w:rsid w:val="00BD7A51"/>
    <w:rsid w:val="00C4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A42D46244742E080C8EF94AD8D8C40">
    <w:name w:val="E7A42D46244742E080C8EF94AD8D8C40"/>
  </w:style>
  <w:style w:type="paragraph" w:customStyle="1" w:styleId="FC0495B168E14C4DA40D7AFE94BD97F4">
    <w:name w:val="FC0495B168E14C4DA40D7AFE94BD97F4"/>
  </w:style>
  <w:style w:type="paragraph" w:customStyle="1" w:styleId="5172628DC6694A30A55BDECEBCFFA995">
    <w:name w:val="5172628DC6694A30A55BDECEBCFFA9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FF1C84-DF90-42FE-AE11-AFF931E8FA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541AF4-0605-4549-B594-5B1E9F6FC30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C00A20C-2870-4772-8D78-C84273E3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simple classic resume</Template>
  <TotalTime>0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2025-01-28T20:30:00Z</dcterms:created>
  <dcterms:modified xsi:type="dcterms:W3CDTF">2025-06-12T21:28:00Z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